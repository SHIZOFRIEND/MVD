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C5" w:rsidRPr="001E2222" w:rsidRDefault="009412C5">
      <w:pPr>
        <w:pStyle w:val="14"/>
        <w:shd w:val="clear" w:color="auto" w:fill="auto"/>
        <w:spacing w:line="240" w:lineRule="exact"/>
        <w:jc w:val="center"/>
      </w:pPr>
      <w:bookmarkStart w:id="0" w:name="bookmark0"/>
      <w:bookmarkStart w:id="1" w:name="_GoBack"/>
      <w:bookmarkEnd w:id="1"/>
      <w:r>
        <w:t xml:space="preserve">ТРУДОВОЙ ДОГОВОР № </w:t>
      </w:r>
      <w:bookmarkEnd w:id="0"/>
      <w:r w:rsidR="00913335" w:rsidRPr="001E2222">
        <w:t>&lt;</w:t>
      </w:r>
      <w:r w:rsidR="00913335">
        <w:rPr>
          <w:lang w:val="en-US"/>
        </w:rPr>
        <w:t>number</w:t>
      </w:r>
      <w:r w:rsidR="00913335" w:rsidRPr="001E2222">
        <w:t>&gt;</w:t>
      </w:r>
    </w:p>
    <w:p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:rsidR="009412C5" w:rsidRDefault="009412C5">
      <w:pPr>
        <w:pStyle w:val="21"/>
        <w:shd w:val="clear" w:color="auto" w:fill="auto"/>
        <w:spacing w:after="0" w:line="240" w:lineRule="exact"/>
      </w:pPr>
    </w:p>
    <w:p w:rsidR="009412C5" w:rsidRPr="00A37081" w:rsidRDefault="00735246">
      <w:pPr>
        <w:pStyle w:val="21"/>
        <w:shd w:val="clear" w:color="auto" w:fill="auto"/>
        <w:spacing w:after="0" w:line="240" w:lineRule="exact"/>
        <w:jc w:val="both"/>
      </w:pPr>
      <w:r>
        <w:t>г.</w:t>
      </w:r>
      <w:r w:rsidR="00F26C6F" w:rsidRPr="003D12B3">
        <w:t>&lt;</w:t>
      </w:r>
      <w:proofErr w:type="spellStart"/>
      <w:proofErr w:type="gramStart"/>
      <w:r>
        <w:rPr>
          <w:lang w:val="en-US"/>
        </w:rPr>
        <w:t>gorod</w:t>
      </w:r>
      <w:proofErr w:type="spellEnd"/>
      <w:r w:rsidR="00F26C6F" w:rsidRPr="003D12B3">
        <w:t>&gt;</w:t>
      </w:r>
      <w:r w:rsidR="00F26C6F">
        <w:t xml:space="preserve">   </w:t>
      </w:r>
      <w:proofErr w:type="gramEnd"/>
      <w:r w:rsidR="00F26C6F">
        <w:t xml:space="preserve">   </w:t>
      </w:r>
      <w:r w:rsidR="009412C5">
        <w:t xml:space="preserve">                                                                          </w:t>
      </w:r>
      <w:r w:rsidR="009412C5" w:rsidRPr="00A37081">
        <w:t xml:space="preserve"> </w:t>
      </w:r>
      <w:r w:rsidR="00A37081" w:rsidRPr="00A37081">
        <w:rPr>
          <w:sz w:val="19"/>
          <w:szCs w:val="19"/>
          <w:lang w:eastAsia="ru-RU"/>
        </w:rPr>
        <w:t>&lt;</w:t>
      </w:r>
      <w:proofErr w:type="spellStart"/>
      <w:r w:rsidR="00A37081" w:rsidRPr="00A37081">
        <w:rPr>
          <w:sz w:val="19"/>
          <w:szCs w:val="19"/>
          <w:lang w:eastAsia="ru-RU"/>
        </w:rPr>
        <w:t>currentdate</w:t>
      </w:r>
      <w:proofErr w:type="spellEnd"/>
      <w:r w:rsidR="00A37081" w:rsidRPr="00A37081">
        <w:rPr>
          <w:sz w:val="19"/>
          <w:szCs w:val="19"/>
          <w:lang w:eastAsia="ru-RU"/>
        </w:rPr>
        <w:t>&gt;</w:t>
      </w:r>
      <w:r w:rsidR="00F67B8F">
        <w:rPr>
          <w:sz w:val="19"/>
          <w:szCs w:val="19"/>
          <w:lang w:eastAsia="ru-RU"/>
        </w:rPr>
        <w:t>.г</w:t>
      </w:r>
    </w:p>
    <w:p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</w:p>
    <w:p w:rsidR="009412C5" w:rsidRDefault="009412C5">
      <w:pPr>
        <w:pStyle w:val="21"/>
        <w:shd w:val="clear" w:color="auto" w:fill="auto"/>
        <w:spacing w:after="0" w:line="274" w:lineRule="exact"/>
        <w:jc w:val="both"/>
      </w:pPr>
      <w:r>
        <w:t xml:space="preserve"> «</w:t>
      </w:r>
      <w:r w:rsidR="00A50EC0" w:rsidRPr="00A50EC0">
        <w:t>&lt;</w:t>
      </w:r>
      <w:r w:rsidR="00A50EC0">
        <w:rPr>
          <w:lang w:val="en-US"/>
        </w:rPr>
        <w:t>comp</w:t>
      </w:r>
      <w:r w:rsidR="00A50EC0" w:rsidRPr="00A50EC0">
        <w:t>&gt;</w:t>
      </w:r>
      <w:r>
        <w:t xml:space="preserve">», именуемое в дальнейшем «Работодатель», в лице генерального директора </w:t>
      </w:r>
      <w:r w:rsidR="00A50EC0" w:rsidRPr="00A50EC0">
        <w:t>&lt;</w:t>
      </w:r>
      <w:proofErr w:type="spellStart"/>
      <w:r w:rsidR="00A50EC0">
        <w:rPr>
          <w:lang w:val="en-US"/>
        </w:rPr>
        <w:t>dir</w:t>
      </w:r>
      <w:proofErr w:type="spellEnd"/>
      <w:r w:rsidR="00A50EC0" w:rsidRPr="00A50EC0">
        <w:t>&gt;</w:t>
      </w:r>
      <w:r>
        <w:rPr>
          <w:rStyle w:val="20"/>
          <w:b w:val="0"/>
          <w:bCs w:val="0"/>
        </w:rPr>
        <w:t xml:space="preserve">, </w:t>
      </w:r>
      <w:r>
        <w:t>действующего на основании Устава с одной стороны,</w:t>
      </w:r>
    </w:p>
    <w:p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  <w:r>
        <w:t>и гражданин (</w:t>
      </w:r>
      <w:proofErr w:type="gramStart"/>
      <w:r>
        <w:t xml:space="preserve">ка)  </w:t>
      </w:r>
      <w:r w:rsidR="00587C2D" w:rsidRPr="00184D63">
        <w:t>&lt;</w:t>
      </w:r>
      <w:proofErr w:type="spellStart"/>
      <w:proofErr w:type="gramEnd"/>
      <w:r w:rsidR="00587C2D" w:rsidRPr="00184D63">
        <w:t>imya</w:t>
      </w:r>
      <w:proofErr w:type="spellEnd"/>
      <w:r w:rsidR="00587C2D" w:rsidRPr="00184D63">
        <w:t>&gt;</w:t>
      </w:r>
      <w:r w:rsidR="00184D63" w:rsidRPr="00184D63">
        <w:t xml:space="preserve"> </w:t>
      </w:r>
      <w:r w:rsidR="00587C2D" w:rsidRPr="00184D63">
        <w:t>&lt;</w:t>
      </w:r>
      <w:proofErr w:type="spellStart"/>
      <w:r w:rsidR="00587C2D" w:rsidRPr="00184D63">
        <w:t>fam</w:t>
      </w:r>
      <w:proofErr w:type="spellEnd"/>
      <w:r w:rsidR="00587C2D" w:rsidRPr="00184D63">
        <w:t>&gt;</w:t>
      </w:r>
      <w:r w:rsidR="00184D63" w:rsidRPr="00184D63">
        <w:t xml:space="preserve"> </w:t>
      </w:r>
      <w:r w:rsidR="00587C2D" w:rsidRPr="00184D63">
        <w:t>&lt;</w:t>
      </w:r>
      <w:proofErr w:type="spellStart"/>
      <w:r w:rsidR="00587C2D" w:rsidRPr="00184D63">
        <w:t>otchwestvo</w:t>
      </w:r>
      <w:proofErr w:type="spellEnd"/>
      <w:r w:rsidR="00587C2D" w:rsidRPr="00184D63">
        <w:t>&gt;</w:t>
      </w:r>
      <w:r w:rsidRPr="00184D63">
        <w:t>,</w:t>
      </w:r>
      <w:r>
        <w:rPr>
          <w:rStyle w:val="20"/>
          <w:b w:val="0"/>
          <w:bCs w:val="0"/>
        </w:rPr>
        <w:t xml:space="preserve"> </w:t>
      </w:r>
      <w:r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:rsidR="009412C5" w:rsidRDefault="009412C5">
      <w:pPr>
        <w:pStyle w:val="14"/>
        <w:shd w:val="clear" w:color="auto" w:fill="auto"/>
        <w:spacing w:after="206" w:line="240" w:lineRule="exact"/>
        <w:ind w:left="3300"/>
      </w:pPr>
      <w:bookmarkStart w:id="2" w:name="bookmark1"/>
      <w:r>
        <w:t>1. Предмет Трудового договора</w:t>
      </w:r>
      <w:bookmarkEnd w:id="2"/>
    </w:p>
    <w:p w:rsidR="009412C5" w:rsidRPr="00C27182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proofErr w:type="gramStart"/>
      <w:r>
        <w:t>Работник  принимается</w:t>
      </w:r>
      <w:proofErr w:type="gramEnd"/>
      <w:r>
        <w:t xml:space="preserve"> на работу в </w:t>
      </w:r>
      <w:r w:rsidR="00A370B2">
        <w:t>«</w:t>
      </w:r>
      <w:r w:rsidR="00A370B2" w:rsidRPr="00A50EC0">
        <w:t>&lt;</w:t>
      </w:r>
      <w:r w:rsidR="00A370B2">
        <w:rPr>
          <w:lang w:val="en-US"/>
        </w:rPr>
        <w:t>comp</w:t>
      </w:r>
      <w:r w:rsidR="00A370B2" w:rsidRPr="00A50EC0">
        <w:t>&gt;</w:t>
      </w:r>
      <w:r w:rsidR="00A370B2">
        <w:t>»</w:t>
      </w:r>
      <w:r>
        <w:t xml:space="preserve"> на должность: </w:t>
      </w:r>
      <w:r w:rsidR="00191805" w:rsidRPr="00C27182">
        <w:rPr>
          <w:color w:val="000000"/>
          <w:lang w:eastAsia="ru-RU"/>
        </w:rPr>
        <w:t>&lt;</w:t>
      </w:r>
      <w:proofErr w:type="spellStart"/>
      <w:r w:rsidR="00191805" w:rsidRPr="00C27182">
        <w:rPr>
          <w:color w:val="000000"/>
          <w:lang w:eastAsia="ru-RU"/>
        </w:rPr>
        <w:t>role</w:t>
      </w:r>
      <w:proofErr w:type="spellEnd"/>
      <w:r w:rsidR="00191805" w:rsidRPr="00C27182">
        <w:rPr>
          <w:color w:val="000000"/>
          <w:lang w:eastAsia="ru-RU"/>
        </w:rPr>
        <w:t>&gt;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 w:rsidR="00083F2B">
        <w:t>«</w:t>
      </w:r>
      <w:r w:rsidR="00083F2B" w:rsidRPr="00A50EC0">
        <w:t>&lt;</w:t>
      </w:r>
      <w:r w:rsidR="00083F2B">
        <w:rPr>
          <w:lang w:val="en-US"/>
        </w:rPr>
        <w:t>comp</w:t>
      </w:r>
      <w:r w:rsidR="00083F2B" w:rsidRPr="00A50EC0">
        <w:t>&gt;</w:t>
      </w:r>
      <w:r w:rsidR="00083F2B">
        <w:t>»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 w:rsidR="00083F2B" w:rsidRPr="00A37081">
        <w:rPr>
          <w:sz w:val="19"/>
          <w:szCs w:val="19"/>
          <w:lang w:eastAsia="ru-RU"/>
        </w:rPr>
        <w:t>&lt;</w:t>
      </w:r>
      <w:proofErr w:type="spellStart"/>
      <w:r w:rsidR="00083F2B" w:rsidRPr="00A37081">
        <w:rPr>
          <w:sz w:val="19"/>
          <w:szCs w:val="19"/>
          <w:lang w:eastAsia="ru-RU"/>
        </w:rPr>
        <w:t>currentdate</w:t>
      </w:r>
      <w:proofErr w:type="spellEnd"/>
      <w:r w:rsidR="00083F2B" w:rsidRPr="00A37081">
        <w:rPr>
          <w:sz w:val="19"/>
          <w:szCs w:val="19"/>
          <w:lang w:eastAsia="ru-RU"/>
        </w:rPr>
        <w:t>&gt;</w:t>
      </w:r>
      <w:r w:rsidR="00083F2B" w:rsidRPr="00083F2B">
        <w:rPr>
          <w:sz w:val="19"/>
          <w:szCs w:val="19"/>
          <w:lang w:eastAsia="ru-RU"/>
        </w:rPr>
        <w:t xml:space="preserve"> </w:t>
      </w:r>
      <w:r>
        <w:rPr>
          <w:rStyle w:val="20"/>
          <w:b w:val="0"/>
          <w:bCs w:val="0"/>
        </w:rPr>
        <w:t>года.</w:t>
      </w:r>
    </w:p>
    <w:p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083F2B" w:rsidRPr="00083F2B">
        <w:t>&lt;</w:t>
      </w:r>
      <w:r w:rsidR="00083F2B">
        <w:rPr>
          <w:lang w:val="en-US"/>
        </w:rPr>
        <w:t>data</w:t>
      </w:r>
      <w:r w:rsidR="00083F2B" w:rsidRPr="00083F2B">
        <w:t>&gt;</w:t>
      </w:r>
      <w:r w:rsidR="009412C5">
        <w:rPr>
          <w:rStyle w:val="20"/>
          <w:b w:val="0"/>
          <w:bCs w:val="0"/>
        </w:rPr>
        <w:t xml:space="preserve"> мес. </w:t>
      </w:r>
    </w:p>
    <w:p w:rsidR="009412C5" w:rsidRDefault="009412C5">
      <w:pPr>
        <w:pStyle w:val="14"/>
        <w:shd w:val="clear" w:color="auto" w:fill="auto"/>
        <w:spacing w:after="195" w:line="240" w:lineRule="exact"/>
        <w:ind w:left="3120"/>
      </w:pPr>
      <w:bookmarkStart w:id="3" w:name="bookmark2"/>
      <w:r>
        <w:t>2. Права и обязанности Работника</w:t>
      </w:r>
      <w:bookmarkEnd w:id="3"/>
    </w:p>
    <w:p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lastRenderedPageBreak/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lastRenderedPageBreak/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 w:rsidR="0061163E" w:rsidRPr="0061163E">
        <w:t>&lt;</w:t>
      </w:r>
      <w:r w:rsidR="0061163E">
        <w:rPr>
          <w:lang w:val="en-US"/>
        </w:rPr>
        <w:t>zap</w:t>
      </w:r>
      <w:r w:rsidR="0061163E" w:rsidRPr="0061163E">
        <w:t>&gt;</w:t>
      </w:r>
      <w:r>
        <w:t xml:space="preserve"> рублей ежемесячно;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премии за основные результаты хозяйственной деятельности согласно соответствующему </w:t>
      </w:r>
      <w:r>
        <w:lastRenderedPageBreak/>
        <w:t>положению о премировании;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:rsidR="009412C5" w:rsidRDefault="009412C5">
      <w:pPr>
        <w:pStyle w:val="21"/>
        <w:shd w:val="clear" w:color="auto" w:fill="auto"/>
        <w:spacing w:after="0"/>
        <w:ind w:firstLine="600"/>
      </w:pPr>
      <w:r>
        <w:t>5.1.5 иные выплаты, предусмотренные законодательством Российской Федерации, нормативными документами _________________ «___________________________».</w:t>
      </w:r>
    </w:p>
    <w:p w:rsidR="009412C5" w:rsidRDefault="009412C5">
      <w:pPr>
        <w:pStyle w:val="21"/>
        <w:shd w:val="clear" w:color="auto" w:fill="auto"/>
        <w:spacing w:after="0"/>
        <w:ind w:firstLine="600"/>
      </w:pPr>
    </w:p>
    <w:p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:rsidR="001114FE" w:rsidRDefault="009412C5">
      <w:r>
        <w:rPr>
          <w:rFonts w:ascii="Times New Roman" w:hAnsi="Times New Roman" w:cs="Times New Roman"/>
        </w:rPr>
        <w:t xml:space="preserve">Работодатель                                                                                                     Работник                          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="00C40D6C" w:rsidRPr="00A50EC0">
        <w:t>&lt;</w:t>
      </w:r>
      <w:proofErr w:type="spellStart"/>
      <w:proofErr w:type="gramEnd"/>
      <w:r w:rsidR="00C40D6C">
        <w:rPr>
          <w:lang w:val="en-US"/>
        </w:rPr>
        <w:t>dir</w:t>
      </w:r>
      <w:proofErr w:type="spellEnd"/>
      <w:r w:rsidR="00C40D6C" w:rsidRPr="00A50EC0">
        <w:t>&gt;</w:t>
      </w:r>
    </w:p>
    <w:p w:rsidR="009412C5" w:rsidRPr="00587C2D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1114FE" w:rsidRPr="001114FE">
        <w:rPr>
          <w:rFonts w:ascii="Times New Roman" w:hAnsi="Times New Roman" w:cs="Times New Roman"/>
        </w:rPr>
        <w:t>&lt;</w:t>
      </w:r>
      <w:r w:rsidR="001114FE">
        <w:rPr>
          <w:lang w:val="en-US"/>
        </w:rPr>
        <w:t>comp</w:t>
      </w:r>
      <w:r w:rsidR="001114FE" w:rsidRPr="001114FE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"                                                                  Паспорт: серия</w:t>
      </w:r>
      <w:r w:rsidR="0061163E" w:rsidRPr="00587C2D">
        <w:rPr>
          <w:rFonts w:ascii="Times New Roman" w:hAnsi="Times New Roman" w:cs="Times New Roman"/>
        </w:rPr>
        <w:t>&lt;</w:t>
      </w:r>
      <w:proofErr w:type="spellStart"/>
      <w:r w:rsidR="0061163E">
        <w:rPr>
          <w:rFonts w:ascii="Times New Roman" w:hAnsi="Times New Roman" w:cs="Times New Roman"/>
          <w:lang w:val="en-US"/>
        </w:rPr>
        <w:t>seria</w:t>
      </w:r>
      <w:proofErr w:type="spellEnd"/>
      <w:r w:rsidR="0061163E" w:rsidRPr="00587C2D">
        <w:rPr>
          <w:rFonts w:ascii="Times New Roman" w:hAnsi="Times New Roman" w:cs="Times New Roman"/>
        </w:rPr>
        <w:t>&gt;</w:t>
      </w:r>
      <w:r w:rsidR="006116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№</w:t>
      </w:r>
      <w:r w:rsidR="00587C2D" w:rsidRPr="00587C2D">
        <w:rPr>
          <w:rFonts w:ascii="Times New Roman" w:hAnsi="Times New Roman" w:cs="Times New Roman"/>
        </w:rPr>
        <w:t>&lt;</w:t>
      </w:r>
      <w:proofErr w:type="spellStart"/>
      <w:r w:rsidR="00587C2D">
        <w:rPr>
          <w:rFonts w:ascii="Times New Roman" w:hAnsi="Times New Roman" w:cs="Times New Roman"/>
          <w:lang w:val="en-US"/>
        </w:rPr>
        <w:t>nomerpasp</w:t>
      </w:r>
      <w:proofErr w:type="spellEnd"/>
      <w:r w:rsidR="00587C2D" w:rsidRPr="00587C2D">
        <w:rPr>
          <w:rFonts w:ascii="Times New Roman" w:hAnsi="Times New Roman" w:cs="Times New Roman"/>
        </w:rPr>
        <w:t>&gt;</w:t>
      </w:r>
    </w:p>
    <w:p w:rsidR="009412C5" w:rsidRPr="001114FE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ИНН/КПП</w:t>
      </w:r>
      <w:r w:rsidR="001114FE" w:rsidRPr="001114FE">
        <w:rPr>
          <w:rFonts w:ascii="Times New Roman" w:hAnsi="Times New Roman" w:cs="Times New Roman"/>
        </w:rPr>
        <w:t>&lt;</w:t>
      </w:r>
      <w:proofErr w:type="spellStart"/>
      <w:proofErr w:type="gramStart"/>
      <w:r w:rsidR="001114FE">
        <w:rPr>
          <w:rFonts w:ascii="Times New Roman" w:hAnsi="Times New Roman" w:cs="Times New Roman"/>
          <w:lang w:val="en-US"/>
        </w:rPr>
        <w:t>kpp</w:t>
      </w:r>
      <w:proofErr w:type="spellEnd"/>
      <w:r w:rsidR="001114FE" w:rsidRPr="001114FE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Pr="00A50EC0">
        <w:rPr>
          <w:rFonts w:ascii="Times New Roman" w:hAnsi="Times New Roman" w:cs="Times New Roman"/>
          <w:sz w:val="20"/>
        </w:rPr>
        <w:t>выдан</w:t>
      </w:r>
      <w:r w:rsidR="00A50EC0">
        <w:rPr>
          <w:rFonts w:ascii="Times New Roman" w:hAnsi="Times New Roman" w:cs="Times New Roman"/>
          <w:sz w:val="20"/>
        </w:rPr>
        <w:t xml:space="preserve"> </w:t>
      </w:r>
      <w:r w:rsidR="00A50EC0" w:rsidRPr="00A50EC0">
        <w:rPr>
          <w:rFonts w:ascii="Times New Roman" w:hAnsi="Times New Roman" w:cs="Times New Roman"/>
        </w:rPr>
        <w:t xml:space="preserve"> </w:t>
      </w:r>
      <w:r w:rsidR="001114FE" w:rsidRPr="001114FE">
        <w:rPr>
          <w:rFonts w:ascii="Times New Roman" w:hAnsi="Times New Roman" w:cs="Times New Roman"/>
        </w:rPr>
        <w:t>&lt;</w:t>
      </w:r>
      <w:proofErr w:type="spellStart"/>
      <w:r w:rsidR="001114FE">
        <w:rPr>
          <w:rFonts w:ascii="Times New Roman" w:hAnsi="Times New Roman" w:cs="Times New Roman"/>
          <w:lang w:val="en-US"/>
        </w:rPr>
        <w:t>mvd</w:t>
      </w:r>
      <w:proofErr w:type="spellEnd"/>
      <w:r w:rsidR="001114FE" w:rsidRPr="001114FE">
        <w:rPr>
          <w:rFonts w:ascii="Times New Roman" w:hAnsi="Times New Roman" w:cs="Times New Roman"/>
        </w:rPr>
        <w:t>&gt;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Адрес:</w:t>
      </w:r>
      <w:r w:rsidR="001114FE" w:rsidRPr="001114FE">
        <w:rPr>
          <w:rFonts w:ascii="Times New Roman" w:hAnsi="Times New Roman" w:cs="Times New Roman"/>
        </w:rPr>
        <w:t>&lt;</w:t>
      </w:r>
      <w:r w:rsidR="001114FE">
        <w:rPr>
          <w:rFonts w:ascii="Times New Roman" w:hAnsi="Times New Roman" w:cs="Times New Roman"/>
          <w:lang w:val="en-US"/>
        </w:rPr>
        <w:t>address</w:t>
      </w:r>
      <w:r w:rsidR="001114FE" w:rsidRPr="001114FE">
        <w:rPr>
          <w:rFonts w:ascii="Times New Roman" w:hAnsi="Times New Roman" w:cs="Times New Roman"/>
        </w:rPr>
        <w:t>&gt;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:rsidR="009412C5" w:rsidRDefault="00C40D6C">
      <w:pPr>
        <w:rPr>
          <w:rFonts w:ascii="Times New Roman" w:hAnsi="Times New Roman" w:cs="Times New Roman"/>
        </w:rPr>
      </w:pPr>
      <w:r w:rsidRPr="00A50EC0">
        <w:t>&lt;</w:t>
      </w:r>
      <w:proofErr w:type="spellStart"/>
      <w:r>
        <w:rPr>
          <w:lang w:val="en-US"/>
        </w:rPr>
        <w:t>dir</w:t>
      </w:r>
      <w:proofErr w:type="spellEnd"/>
      <w:r w:rsidRPr="00A50EC0">
        <w:t>&gt;</w:t>
      </w:r>
      <w:r w:rsidR="009412C5">
        <w:rPr>
          <w:rFonts w:ascii="Times New Roman" w:hAnsi="Times New Roman" w:cs="Times New Roman"/>
        </w:rPr>
        <w:t>/_________                                                                   __________________________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083F2B" w:rsidRPr="00083F2B">
        <w:rPr>
          <w:rFonts w:ascii="Times New Roman" w:hAnsi="Times New Roman" w:cs="Times New Roman"/>
        </w:rPr>
        <w:t>&lt;</w:t>
      </w:r>
      <w:proofErr w:type="spellStart"/>
      <w:proofErr w:type="gramStart"/>
      <w:r w:rsidR="00083F2B">
        <w:rPr>
          <w:rFonts w:ascii="Times New Roman" w:hAnsi="Times New Roman" w:cs="Times New Roman"/>
          <w:lang w:val="en-US"/>
        </w:rPr>
        <w:t>sotr</w:t>
      </w:r>
      <w:proofErr w:type="spellEnd"/>
      <w:r w:rsidR="00083F2B" w:rsidRPr="00083F2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при</w:t>
      </w:r>
      <w:proofErr w:type="gramEnd"/>
      <w:r>
        <w:rPr>
          <w:rFonts w:ascii="Times New Roman" w:hAnsi="Times New Roman" w:cs="Times New Roman"/>
        </w:rPr>
        <w:t xml:space="preserve">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:rsidR="009412C5" w:rsidRDefault="009412C5">
      <w:r>
        <w:rPr>
          <w:rFonts w:ascii="Times New Roman" w:hAnsi="Times New Roman" w:cs="Times New Roman"/>
        </w:rPr>
        <w:t>Трудовой договор на руки получил (а).</w:t>
      </w:r>
    </w:p>
    <w:p w:rsidR="009412C5" w:rsidRDefault="009412C5">
      <w:r>
        <w:t xml:space="preserve">Дата                                                                                              </w:t>
      </w:r>
      <w:proofErr w:type="gramStart"/>
      <w:r>
        <w:t xml:space="preserve">   </w:t>
      </w:r>
      <w:r w:rsidR="00083F2B">
        <w:rPr>
          <w:lang w:val="en-US"/>
        </w:rPr>
        <w:t>&lt;</w:t>
      </w:r>
      <w:proofErr w:type="spellStart"/>
      <w:proofErr w:type="gramEnd"/>
      <w:r w:rsidR="00083F2B" w:rsidRPr="00A37081">
        <w:rPr>
          <w:sz w:val="19"/>
          <w:szCs w:val="19"/>
          <w:lang w:eastAsia="ru-RU"/>
        </w:rPr>
        <w:t>currentdate</w:t>
      </w:r>
      <w:proofErr w:type="spellEnd"/>
      <w:r w:rsidR="00083F2B">
        <w:rPr>
          <w:lang w:val="en-US"/>
        </w:rPr>
        <w:t>&gt;</w:t>
      </w:r>
      <w:r>
        <w:t>/__________________________</w:t>
      </w:r>
    </w:p>
    <w:sectPr w:rsidR="009412C5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CD"/>
    <w:rsid w:val="00014228"/>
    <w:rsid w:val="00083F2B"/>
    <w:rsid w:val="001114FE"/>
    <w:rsid w:val="00184D63"/>
    <w:rsid w:val="00191805"/>
    <w:rsid w:val="001E2222"/>
    <w:rsid w:val="001F4699"/>
    <w:rsid w:val="001F758C"/>
    <w:rsid w:val="002D315D"/>
    <w:rsid w:val="003D12B3"/>
    <w:rsid w:val="00463EBF"/>
    <w:rsid w:val="005675F4"/>
    <w:rsid w:val="00587C2D"/>
    <w:rsid w:val="0061163E"/>
    <w:rsid w:val="00735246"/>
    <w:rsid w:val="00913335"/>
    <w:rsid w:val="009412C5"/>
    <w:rsid w:val="009C50E5"/>
    <w:rsid w:val="00A37081"/>
    <w:rsid w:val="00A370B2"/>
    <w:rsid w:val="00A50EC0"/>
    <w:rsid w:val="00B03FCD"/>
    <w:rsid w:val="00C27182"/>
    <w:rsid w:val="00C40D6C"/>
    <w:rsid w:val="00CD20A5"/>
    <w:rsid w:val="00CE2AC7"/>
    <w:rsid w:val="00D51E1E"/>
    <w:rsid w:val="00E72FB6"/>
    <w:rsid w:val="00F26C6F"/>
    <w:rsid w:val="00F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72D4E855-DE16-4FCA-B437-1B782D30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ucida 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Egor</cp:lastModifiedBy>
  <cp:revision>2</cp:revision>
  <cp:lastPrinted>1899-12-31T18:00:00Z</cp:lastPrinted>
  <dcterms:created xsi:type="dcterms:W3CDTF">2024-05-29T12:31:00Z</dcterms:created>
  <dcterms:modified xsi:type="dcterms:W3CDTF">2024-05-29T12:31:00Z</dcterms:modified>
</cp:coreProperties>
</file>